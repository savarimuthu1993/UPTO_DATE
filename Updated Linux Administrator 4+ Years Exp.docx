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C141C" w14:textId="25DC3CBA" w:rsidR="0091345A" w:rsidRDefault="0062004C">
      <w:pPr>
        <w:jc w:val="both"/>
        <w:rPr>
          <w:rFonts w:ascii="Century Gothic" w:hAnsi="Century Gothic"/>
          <w:b/>
          <w:color w:val="000000"/>
          <w:kern w:val="28"/>
          <w:sz w:val="20"/>
          <w:szCs w:val="20"/>
        </w:rPr>
      </w:pPr>
      <w:r>
        <w:rPr>
          <w:rFonts w:ascii="Century Gothic" w:hAnsi="Century Gothic"/>
          <w:b/>
          <w:noProof/>
          <w:color w:val="000000"/>
          <w:kern w:val="28"/>
          <w:sz w:val="20"/>
          <w:szCs w:val="20"/>
          <w:lang w:val="en-IN" w:eastAsia="en-IN"/>
        </w:rPr>
        <w:drawing>
          <wp:anchor distT="0" distB="0" distL="0" distR="0" simplePos="0" relativeHeight="251657216" behindDoc="1" locked="0" layoutInCell="1" allowOverlap="1" wp14:anchorId="3E16B57F" wp14:editId="083D8C5A">
            <wp:simplePos x="0" y="0"/>
            <wp:positionH relativeFrom="column">
              <wp:posOffset>4371975</wp:posOffset>
            </wp:positionH>
            <wp:positionV relativeFrom="paragraph">
              <wp:posOffset>-655955</wp:posOffset>
            </wp:positionV>
            <wp:extent cx="1393825" cy="495300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00000"/>
          <w:kern w:val="28"/>
          <w:sz w:val="20"/>
          <w:szCs w:val="20"/>
        </w:rPr>
        <w:t>SAVARIMUTHU S</w:t>
      </w:r>
      <w:r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</w:p>
    <w:p w14:paraId="43FC3782" w14:textId="77777777" w:rsidR="0091345A" w:rsidRDefault="0062004C">
      <w:pPr>
        <w:jc w:val="both"/>
        <w:rPr>
          <w:rFonts w:ascii="Times New Roman" w:hAnsi="Times New Roman" w:cs="Times New Roman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Contact Number: +</w:t>
      </w:r>
      <w:r>
        <w:rPr>
          <w:rFonts w:ascii="Century Gothic" w:hAnsi="Century Gothic"/>
          <w:b/>
          <w:color w:val="000000"/>
          <w:kern w:val="28"/>
          <w:sz w:val="20"/>
          <w:szCs w:val="20"/>
        </w:rPr>
        <w:t>91-9148004348</w:t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EmailID: </w:t>
      </w:r>
      <w:hyperlink r:id="rId8" w:history="1">
        <w:r>
          <w:rPr>
            <w:rStyle w:val="Hyperlink"/>
            <w:rFonts w:ascii="Times New Roman" w:hAnsi="Times New Roman" w:cs="Times New Roman"/>
          </w:rPr>
          <w:t>savari.linux@gmail.com</w:t>
        </w:r>
      </w:hyperlink>
    </w:p>
    <w:p w14:paraId="3DEA5F0D" w14:textId="77777777" w:rsidR="0091345A" w:rsidRDefault="0091345A">
      <w:pPr>
        <w:pBdr>
          <w:bottom w:val="single" w:sz="4" w:space="1" w:color="auto"/>
        </w:pBdr>
        <w:jc w:val="both"/>
        <w:rPr>
          <w:rFonts w:ascii="Times New Roman" w:hAnsi="Times New Roman" w:cs="Times New Roman"/>
        </w:rPr>
      </w:pPr>
    </w:p>
    <w:p w14:paraId="634D53FB" w14:textId="77777777" w:rsidR="0091345A" w:rsidRDefault="0062004C">
      <w:pPr>
        <w:spacing w:line="360" w:lineRule="auto"/>
        <w:jc w:val="both"/>
        <w:rPr>
          <w:rFonts w:ascii="Century Gothic" w:hAnsi="Century Gothic"/>
          <w:b/>
          <w:color w:val="1F497D" w:themeColor="text2"/>
          <w:kern w:val="28"/>
          <w:sz w:val="20"/>
          <w:szCs w:val="20"/>
        </w:rPr>
      </w:pPr>
      <w:r>
        <w:rPr>
          <w:rFonts w:ascii="Century Gothic" w:hAnsi="Century Gothic"/>
          <w:b/>
          <w:color w:val="1F497D" w:themeColor="text2"/>
          <w:kern w:val="28"/>
          <w:sz w:val="20"/>
          <w:szCs w:val="20"/>
        </w:rPr>
        <w:t>Career objective</w:t>
      </w:r>
    </w:p>
    <w:p w14:paraId="289BB15B" w14:textId="77777777" w:rsidR="0091345A" w:rsidRDefault="0062004C">
      <w:p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 xml:space="preserve">        Linux administrator with a strong performance background in wide variety of professional system support and solution-based IT services for Linux system including, monitoring, configuring, troubleshooting and maintenance of operating system.</w:t>
      </w:r>
    </w:p>
    <w:p w14:paraId="77EFBC7B" w14:textId="77777777" w:rsidR="0091345A" w:rsidRDefault="0062004C">
      <w:pPr>
        <w:spacing w:after="120" w:line="360" w:lineRule="auto"/>
        <w:jc w:val="both"/>
        <w:outlineLvl w:val="0"/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</w:pPr>
      <w:r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  <w:t>Professional Summary:</w:t>
      </w:r>
    </w:p>
    <w:p w14:paraId="34A37CDA" w14:textId="08A4416E" w:rsidR="00CE0750" w:rsidRPr="00080056" w:rsidRDefault="00CE0750" w:rsidP="00080056">
      <w:p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 w:rsidRPr="00080056">
        <w:rPr>
          <w:rFonts w:ascii="Century Gothic" w:hAnsi="Century Gothic"/>
          <w:color w:val="000000"/>
          <w:kern w:val="28"/>
          <w:sz w:val="20"/>
          <w:szCs w:val="20"/>
        </w:rPr>
        <w:t>Over 5</w:t>
      </w:r>
      <w:r w:rsidR="00595085">
        <w:rPr>
          <w:rFonts w:ascii="Century Gothic" w:hAnsi="Century Gothic"/>
          <w:color w:val="000000"/>
          <w:kern w:val="28"/>
          <w:sz w:val="20"/>
          <w:szCs w:val="20"/>
        </w:rPr>
        <w:t>+</w:t>
      </w:r>
      <w:r w:rsidRPr="00080056">
        <w:rPr>
          <w:rFonts w:ascii="Century Gothic" w:hAnsi="Century Gothic"/>
          <w:color w:val="000000"/>
          <w:kern w:val="28"/>
          <w:sz w:val="20"/>
          <w:szCs w:val="20"/>
        </w:rPr>
        <w:t xml:space="preserve"> years of experience in IT infrastructure support. Can offer a diverse and eclectic background in system administration, Storage, Virtualization, Cloud Platform and DevOps. Demonstrated proficiency in HP and </w:t>
      </w:r>
      <w:r w:rsidR="00F96C58">
        <w:rPr>
          <w:rFonts w:ascii="Century Gothic" w:hAnsi="Century Gothic"/>
          <w:color w:val="000000"/>
          <w:kern w:val="28"/>
          <w:sz w:val="20"/>
          <w:szCs w:val="20"/>
        </w:rPr>
        <w:t>Dell</w:t>
      </w:r>
      <w:r w:rsidRPr="00080056">
        <w:rPr>
          <w:rFonts w:ascii="Century Gothic" w:hAnsi="Century Gothic"/>
          <w:color w:val="000000"/>
          <w:kern w:val="28"/>
          <w:sz w:val="20"/>
          <w:szCs w:val="20"/>
        </w:rPr>
        <w:t xml:space="preserve"> Hardware, OS Supports like Hardening Performance Tuning &amp; Troubleshooting, large-scale Monitoring using Zabbix, Xen and KVM virtualization, configuration Management and others in 24-hour support environments.</w:t>
      </w:r>
    </w:p>
    <w:p w14:paraId="469CDF2F" w14:textId="77777777" w:rsidR="00CE0750" w:rsidRDefault="00CE0750">
      <w:pPr>
        <w:spacing w:line="360" w:lineRule="auto"/>
        <w:jc w:val="both"/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</w:pPr>
    </w:p>
    <w:p w14:paraId="142F839D" w14:textId="7EF98CD6" w:rsidR="0091345A" w:rsidRDefault="0062004C">
      <w:pPr>
        <w:spacing w:line="360" w:lineRule="auto"/>
        <w:jc w:val="both"/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</w:pPr>
      <w:r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  <w:t>Technical Skills:</w:t>
      </w:r>
    </w:p>
    <w:p w14:paraId="727C49EA" w14:textId="1E926786" w:rsidR="009040E7" w:rsidRDefault="0062004C" w:rsidP="009040E7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b/>
          <w:color w:val="000000"/>
          <w:kern w:val="28"/>
          <w:sz w:val="20"/>
          <w:szCs w:val="20"/>
        </w:rPr>
        <w:t>Operating Systems</w:t>
      </w:r>
      <w:r w:rsidR="002A5481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>
        <w:rPr>
          <w:rFonts w:ascii="Century Gothic" w:hAnsi="Century Gothic"/>
          <w:b/>
          <w:color w:val="000000"/>
          <w:kern w:val="28"/>
          <w:sz w:val="20"/>
          <w:szCs w:val="20"/>
        </w:rPr>
        <w:t>:</w:t>
      </w:r>
      <w:r>
        <w:rPr>
          <w:rFonts w:ascii="Century Gothic" w:hAnsi="Century Gothic"/>
          <w:color w:val="000000"/>
          <w:kern w:val="28"/>
          <w:sz w:val="20"/>
          <w:szCs w:val="20"/>
        </w:rPr>
        <w:t xml:space="preserve"> Red hat Enterprise Linux, Cent OS, </w:t>
      </w:r>
      <w:r w:rsidR="00BA2A86">
        <w:rPr>
          <w:rFonts w:ascii="Century Gothic" w:hAnsi="Century Gothic"/>
          <w:color w:val="000000"/>
          <w:kern w:val="28"/>
          <w:sz w:val="20"/>
          <w:szCs w:val="20"/>
        </w:rPr>
        <w:t>Ubuntu,</w:t>
      </w:r>
      <w:r w:rsidR="007D2C5A">
        <w:rPr>
          <w:rFonts w:ascii="Century Gothic" w:hAnsi="Century Gothic"/>
          <w:color w:val="000000"/>
          <w:kern w:val="28"/>
          <w:sz w:val="20"/>
          <w:szCs w:val="20"/>
        </w:rPr>
        <w:t xml:space="preserve"> SUSE Linux</w:t>
      </w:r>
    </w:p>
    <w:p w14:paraId="46F38BFC" w14:textId="77777777" w:rsidR="009040E7" w:rsidRDefault="0062004C" w:rsidP="009040E7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b/>
          <w:color w:val="000000"/>
          <w:kern w:val="28"/>
          <w:sz w:val="20"/>
          <w:szCs w:val="20"/>
        </w:rPr>
        <w:t>Ticketing Tools</w:t>
      </w:r>
      <w:r w:rsidR="002A5481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="002A5481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>
        <w:rPr>
          <w:rFonts w:ascii="Century Gothic" w:hAnsi="Century Gothic"/>
          <w:b/>
          <w:color w:val="000000"/>
          <w:kern w:val="28"/>
          <w:sz w:val="20"/>
          <w:szCs w:val="20"/>
        </w:rPr>
        <w:t>:</w:t>
      </w:r>
      <w:r>
        <w:rPr>
          <w:rFonts w:ascii="Century Gothic" w:hAnsi="Century Gothic"/>
          <w:color w:val="000000"/>
          <w:kern w:val="28"/>
          <w:sz w:val="20"/>
          <w:szCs w:val="20"/>
        </w:rPr>
        <w:t xml:space="preserve"> BMC Remedy, IT Help </w:t>
      </w:r>
      <w:r w:rsidR="001668E9">
        <w:rPr>
          <w:rFonts w:ascii="Century Gothic" w:hAnsi="Century Gothic"/>
          <w:color w:val="000000"/>
          <w:kern w:val="28"/>
          <w:sz w:val="20"/>
          <w:szCs w:val="20"/>
        </w:rPr>
        <w:t xml:space="preserve">Desk, </w:t>
      </w:r>
      <w:r w:rsidR="001668E9" w:rsidRPr="001668E9">
        <w:rPr>
          <w:rFonts w:ascii="Century Gothic" w:hAnsi="Century Gothic"/>
          <w:color w:val="000000"/>
          <w:kern w:val="28"/>
          <w:sz w:val="20"/>
          <w:szCs w:val="20"/>
        </w:rPr>
        <w:t>Ocean Prod TSN</w:t>
      </w:r>
    </w:p>
    <w:p w14:paraId="3CEBA581" w14:textId="07C9486B" w:rsidR="009040E7" w:rsidRDefault="0062004C" w:rsidP="009040E7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color w:val="000000"/>
        </w:rPr>
      </w:pPr>
      <w:r>
        <w:rPr>
          <w:rFonts w:ascii="Century Gothic" w:hAnsi="Century Gothic"/>
          <w:b/>
          <w:color w:val="000000"/>
          <w:kern w:val="28"/>
          <w:sz w:val="20"/>
          <w:szCs w:val="20"/>
        </w:rPr>
        <w:t>Virtualization</w:t>
      </w:r>
      <w:r w:rsidR="002A5481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="002A5481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>
        <w:rPr>
          <w:rFonts w:ascii="Century Gothic" w:hAnsi="Century Gothic"/>
          <w:b/>
          <w:color w:val="000000"/>
          <w:kern w:val="28"/>
          <w:sz w:val="20"/>
          <w:szCs w:val="20"/>
        </w:rPr>
        <w:t>:</w:t>
      </w:r>
      <w:r>
        <w:rPr>
          <w:rFonts w:ascii="Century Gothic" w:hAnsi="Century Gothic"/>
          <w:color w:val="000000"/>
          <w:kern w:val="28"/>
          <w:sz w:val="20"/>
          <w:szCs w:val="20"/>
        </w:rPr>
        <w:t xml:space="preserve"> </w:t>
      </w:r>
      <w:r w:rsidR="002B60DD">
        <w:rPr>
          <w:rFonts w:ascii="Century Gothic" w:hAnsi="Century Gothic"/>
          <w:color w:val="000000"/>
        </w:rPr>
        <w:t>Citrix Xen Server, VMWARE, Docker</w:t>
      </w:r>
    </w:p>
    <w:p w14:paraId="5843B236" w14:textId="2FACFE16" w:rsidR="00683CC1" w:rsidRDefault="00683CC1" w:rsidP="00683CC1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>
        <w:rPr>
          <w:rFonts w:ascii="Century Gothic" w:hAnsi="Century Gothic"/>
          <w:b/>
          <w:color w:val="000000"/>
          <w:kern w:val="28"/>
          <w:sz w:val="20"/>
          <w:szCs w:val="20"/>
        </w:rPr>
        <w:t>Cloud Platform</w:t>
      </w:r>
      <w:r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: </w:t>
      </w:r>
      <w:r>
        <w:rPr>
          <w:rFonts w:ascii="Century Gothic" w:hAnsi="Century Gothic"/>
          <w:color w:val="000000"/>
          <w:kern w:val="28"/>
          <w:sz w:val="20"/>
          <w:szCs w:val="20"/>
        </w:rPr>
        <w:t>AWS</w:t>
      </w:r>
    </w:p>
    <w:p w14:paraId="4FEBDDE7" w14:textId="658B6CFF" w:rsidR="00683CC1" w:rsidRDefault="000F4B38" w:rsidP="009040E7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Config Mngt Tool</w:t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  <w:t>: Ansible</w:t>
      </w:r>
    </w:p>
    <w:p w14:paraId="27F945AE" w14:textId="250C335E" w:rsidR="0091345A" w:rsidRDefault="0062004C" w:rsidP="009040E7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b/>
          <w:color w:val="000000"/>
          <w:kern w:val="28"/>
          <w:sz w:val="20"/>
          <w:szCs w:val="20"/>
        </w:rPr>
        <w:t>Monitoring Tools</w:t>
      </w:r>
      <w:r w:rsidR="002A5481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>
        <w:rPr>
          <w:rFonts w:ascii="Century Gothic" w:hAnsi="Century Gothic"/>
          <w:b/>
          <w:color w:val="000000"/>
          <w:kern w:val="28"/>
          <w:sz w:val="20"/>
          <w:szCs w:val="20"/>
        </w:rPr>
        <w:t>:</w:t>
      </w:r>
      <w:r>
        <w:rPr>
          <w:rFonts w:ascii="Century Gothic" w:hAnsi="Century Gothic"/>
          <w:color w:val="000000"/>
          <w:kern w:val="28"/>
          <w:sz w:val="20"/>
          <w:szCs w:val="20"/>
        </w:rPr>
        <w:t xml:space="preserve"> Zabbix, Nagios</w:t>
      </w:r>
      <w:r w:rsidR="001668E9">
        <w:rPr>
          <w:rFonts w:ascii="Century Gothic" w:hAnsi="Century Gothic"/>
          <w:color w:val="000000"/>
          <w:kern w:val="28"/>
          <w:sz w:val="20"/>
          <w:szCs w:val="20"/>
        </w:rPr>
        <w:t xml:space="preserve">, </w:t>
      </w:r>
      <w:r w:rsidR="001668E9" w:rsidRPr="001668E9">
        <w:rPr>
          <w:rFonts w:ascii="Century Gothic" w:hAnsi="Century Gothic"/>
          <w:color w:val="000000"/>
          <w:kern w:val="28"/>
          <w:sz w:val="20"/>
          <w:szCs w:val="20"/>
        </w:rPr>
        <w:t>Fabric</w:t>
      </w:r>
      <w:r w:rsidR="001668E9">
        <w:t>.</w:t>
      </w:r>
    </w:p>
    <w:p w14:paraId="0666E512" w14:textId="25059E25" w:rsidR="0091345A" w:rsidRDefault="0062004C" w:rsidP="00082B17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b/>
          <w:color w:val="000000"/>
          <w:kern w:val="28"/>
          <w:sz w:val="20"/>
          <w:szCs w:val="20"/>
        </w:rPr>
        <w:t>Network Services</w:t>
      </w:r>
      <w:r w:rsidR="002A5481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>
        <w:rPr>
          <w:rFonts w:ascii="Century Gothic" w:hAnsi="Century Gothic"/>
          <w:b/>
          <w:color w:val="000000"/>
          <w:kern w:val="28"/>
          <w:sz w:val="20"/>
          <w:szCs w:val="20"/>
        </w:rPr>
        <w:t>:</w:t>
      </w:r>
      <w:r>
        <w:rPr>
          <w:rFonts w:ascii="Century Gothic" w:hAnsi="Century Gothic"/>
          <w:color w:val="000000"/>
          <w:kern w:val="28"/>
          <w:sz w:val="20"/>
          <w:szCs w:val="20"/>
        </w:rPr>
        <w:t xml:space="preserve"> DNS, DHCP, FTP, SSH, HTTP, HTTPs, SMTP, SNMP, NFS</w:t>
      </w:r>
      <w:r w:rsidR="00652A7C">
        <w:rPr>
          <w:rFonts w:ascii="Century Gothic" w:hAnsi="Century Gothic"/>
          <w:color w:val="000000"/>
          <w:kern w:val="28"/>
          <w:sz w:val="20"/>
          <w:szCs w:val="20"/>
        </w:rPr>
        <w:t xml:space="preserve"> </w:t>
      </w:r>
      <w:r>
        <w:rPr>
          <w:rFonts w:ascii="Century Gothic" w:hAnsi="Century Gothic"/>
          <w:color w:val="000000"/>
          <w:kern w:val="28"/>
          <w:sz w:val="20"/>
          <w:szCs w:val="20"/>
        </w:rPr>
        <w:t>and CIFS.</w:t>
      </w:r>
    </w:p>
    <w:p w14:paraId="02EC739D" w14:textId="60DA5728" w:rsidR="009040E7" w:rsidRDefault="009040E7" w:rsidP="009040E7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b/>
          <w:color w:val="000000"/>
          <w:kern w:val="28"/>
          <w:sz w:val="20"/>
          <w:szCs w:val="20"/>
        </w:rPr>
        <w:t>DevOps Tools</w:t>
      </w:r>
      <w:r w:rsidR="00D7785E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="00D7785E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>
        <w:rPr>
          <w:rFonts w:ascii="Century Gothic" w:hAnsi="Century Gothic"/>
          <w:b/>
          <w:color w:val="000000"/>
          <w:kern w:val="28"/>
          <w:sz w:val="20"/>
          <w:szCs w:val="20"/>
        </w:rPr>
        <w:t>:</w:t>
      </w:r>
      <w:r>
        <w:rPr>
          <w:rFonts w:ascii="Century Gothic" w:hAnsi="Century Gothic"/>
          <w:color w:val="000000"/>
          <w:kern w:val="28"/>
          <w:sz w:val="20"/>
          <w:szCs w:val="20"/>
        </w:rPr>
        <w:t xml:space="preserve"> Git, Jenkins, </w:t>
      </w:r>
      <w:r w:rsidR="0018746A">
        <w:rPr>
          <w:rFonts w:ascii="Century Gothic" w:hAnsi="Century Gothic"/>
          <w:color w:val="000000"/>
          <w:kern w:val="28"/>
          <w:sz w:val="20"/>
          <w:szCs w:val="20"/>
        </w:rPr>
        <w:t>Docker</w:t>
      </w:r>
      <w:r>
        <w:rPr>
          <w:rFonts w:ascii="Century Gothic" w:hAnsi="Century Gothic"/>
          <w:color w:val="000000"/>
          <w:kern w:val="28"/>
          <w:sz w:val="20"/>
          <w:szCs w:val="20"/>
        </w:rPr>
        <w:t>.</w:t>
      </w:r>
    </w:p>
    <w:p w14:paraId="6390BF5D" w14:textId="77777777" w:rsidR="009040E7" w:rsidRPr="0097583D" w:rsidRDefault="009040E7" w:rsidP="00082B17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color w:val="000000"/>
          <w:kern w:val="28"/>
          <w:sz w:val="20"/>
          <w:szCs w:val="20"/>
        </w:rPr>
      </w:pPr>
    </w:p>
    <w:p w14:paraId="194E2115" w14:textId="04AB871C" w:rsidR="00CD05DC" w:rsidRPr="0062004C" w:rsidRDefault="00CD05DC">
      <w:pPr>
        <w:spacing w:line="360" w:lineRule="auto"/>
        <w:jc w:val="both"/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</w:pPr>
      <w:r w:rsidRPr="0062004C"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  <w:t xml:space="preserve">Work </w:t>
      </w:r>
      <w:r w:rsidR="0062004C" w:rsidRPr="0062004C"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  <w:t>Experience:</w:t>
      </w:r>
    </w:p>
    <w:p w14:paraId="21B73717" w14:textId="15954BF5" w:rsidR="00CD05DC" w:rsidRPr="00C567F2" w:rsidRDefault="00CD05DC" w:rsidP="00C567F2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Organization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DELL</w:t>
      </w:r>
      <w:r w:rsidR="00AB1B57"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EMC (EMC Technology India Pvt Ltd)</w:t>
      </w:r>
    </w:p>
    <w:p w14:paraId="0CC92A47" w14:textId="6228E435" w:rsidR="00CD05DC" w:rsidRPr="00C567F2" w:rsidRDefault="00CD05DC" w:rsidP="00C567F2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Project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Goldman Sachs</w:t>
      </w:r>
    </w:p>
    <w:p w14:paraId="77E7EEFE" w14:textId="77777777" w:rsidR="00F96C58" w:rsidRDefault="00CD05DC" w:rsidP="00C567F2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Experience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(From </w:t>
      </w:r>
      <w:r w:rsidR="00620795"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oct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201</w:t>
      </w:r>
      <w:r w:rsidR="00620795"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8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to till Date)</w:t>
      </w:r>
    </w:p>
    <w:p w14:paraId="4B8FB356" w14:textId="6795C65E" w:rsidR="00CD05DC" w:rsidRPr="00C567F2" w:rsidRDefault="00CD05DC" w:rsidP="00C567F2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Designation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Senior Analyst Delivery Specialist</w:t>
      </w:r>
    </w:p>
    <w:p w14:paraId="02F886C7" w14:textId="77777777" w:rsidR="00F96C58" w:rsidRDefault="00F96C58" w:rsidP="00C567F2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</w:p>
    <w:p w14:paraId="13F6B7E8" w14:textId="77777777" w:rsidR="00F96C58" w:rsidRDefault="00F96C58" w:rsidP="00C567F2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</w:p>
    <w:p w14:paraId="63BFF8AE" w14:textId="77777777" w:rsidR="00F96C58" w:rsidRDefault="00F96C58" w:rsidP="00C567F2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</w:p>
    <w:p w14:paraId="62DFC14F" w14:textId="7AF9FF31" w:rsidR="00CD05DC" w:rsidRPr="00C567F2" w:rsidRDefault="00CD05DC" w:rsidP="00C567F2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lastRenderedPageBreak/>
        <w:t xml:space="preserve">Organization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</w:t>
      </w:r>
      <w:r w:rsidR="00620795"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Tech Mahindra through Mywoth Consultant </w:t>
      </w:r>
    </w:p>
    <w:p w14:paraId="3D07D016" w14:textId="045DC94F" w:rsidR="00CD05DC" w:rsidRPr="00C567F2" w:rsidRDefault="00CD05DC" w:rsidP="00C567F2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Project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</w:t>
      </w:r>
      <w:r w:rsidR="00620795"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Lowes India Pvt Ltd </w:t>
      </w:r>
    </w:p>
    <w:p w14:paraId="6FC6B468" w14:textId="5AB8FB15" w:rsidR="00CD05DC" w:rsidRPr="00C567F2" w:rsidRDefault="00CD05DC" w:rsidP="00C567F2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Experience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</w:t>
      </w:r>
      <w:r w:rsidR="00620795"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1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.</w:t>
      </w:r>
      <w:r w:rsidR="00620795"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5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Yrs</w:t>
      </w:r>
      <w:r w:rsidR="00620795"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.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(</w:t>
      </w:r>
      <w:r w:rsidR="00620795"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From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Apri</w:t>
      </w:r>
      <w:r w:rsidR="00620795"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l 2017 to Sept 2018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)</w:t>
      </w:r>
    </w:p>
    <w:p w14:paraId="3503E082" w14:textId="625E3A95" w:rsidR="00CD05DC" w:rsidRPr="00C567F2" w:rsidRDefault="00CD05DC" w:rsidP="00C567F2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Designation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</w:t>
      </w:r>
      <w:r w:rsidR="00620795"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Linux System Administrator </w:t>
      </w:r>
    </w:p>
    <w:p w14:paraId="046A4E37" w14:textId="77777777" w:rsidR="00CD05DC" w:rsidRDefault="00CD05DC" w:rsidP="00CD05DC">
      <w:pPr>
        <w:rPr>
          <w:rFonts w:ascii="Century Gothic" w:hAnsi="Century Gothic"/>
          <w:color w:val="000000"/>
          <w:kern w:val="28"/>
          <w:sz w:val="20"/>
          <w:szCs w:val="20"/>
        </w:rPr>
      </w:pPr>
    </w:p>
    <w:p w14:paraId="70C8B643" w14:textId="7A758D2C" w:rsidR="00CD05DC" w:rsidRPr="00CD05DC" w:rsidRDefault="00CD05DC" w:rsidP="00CD05DC">
      <w:pPr>
        <w:rPr>
          <w:rFonts w:ascii="Century Gothic" w:hAnsi="Century Gothic"/>
          <w:color w:val="000000"/>
          <w:kern w:val="28"/>
          <w:sz w:val="20"/>
          <w:szCs w:val="20"/>
        </w:rPr>
      </w:pPr>
      <w:r w:rsidRPr="00CD05DC">
        <w:rPr>
          <w:rFonts w:ascii="Century Gothic" w:hAnsi="Century Gothic"/>
          <w:color w:val="000000"/>
          <w:kern w:val="28"/>
          <w:sz w:val="20"/>
          <w:szCs w:val="20"/>
        </w:rPr>
        <w:t xml:space="preserve">Organization </w:t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  <w:t xml:space="preserve"> </w:t>
      </w:r>
      <w:r w:rsidRPr="00CD05DC">
        <w:rPr>
          <w:rFonts w:ascii="Century Gothic" w:hAnsi="Century Gothic"/>
          <w:color w:val="000000"/>
          <w:kern w:val="28"/>
          <w:sz w:val="20"/>
          <w:szCs w:val="20"/>
        </w:rPr>
        <w:t xml:space="preserve">: </w:t>
      </w:r>
      <w:r w:rsidR="00620795">
        <w:rPr>
          <w:rFonts w:ascii="Century Gothic" w:hAnsi="Century Gothic"/>
          <w:color w:val="000000"/>
          <w:kern w:val="28"/>
          <w:sz w:val="20"/>
          <w:szCs w:val="20"/>
        </w:rPr>
        <w:t xml:space="preserve">Huawei </w:t>
      </w:r>
      <w:r w:rsidR="00303969">
        <w:rPr>
          <w:rFonts w:ascii="Century Gothic" w:hAnsi="Century Gothic"/>
          <w:color w:val="000000"/>
          <w:kern w:val="28"/>
          <w:sz w:val="20"/>
          <w:szCs w:val="20"/>
        </w:rPr>
        <w:t>India</w:t>
      </w:r>
      <w:r w:rsidR="00620795">
        <w:rPr>
          <w:rFonts w:ascii="Century Gothic" w:hAnsi="Century Gothic"/>
          <w:color w:val="000000"/>
          <w:kern w:val="28"/>
          <w:sz w:val="20"/>
          <w:szCs w:val="20"/>
        </w:rPr>
        <w:t xml:space="preserve"> Pvt Ltd through Value Point Systems</w:t>
      </w:r>
    </w:p>
    <w:p w14:paraId="5F051CC7" w14:textId="12FE4C47" w:rsidR="00CD05DC" w:rsidRPr="00CD05DC" w:rsidRDefault="00CD05DC" w:rsidP="00CD05DC">
      <w:pPr>
        <w:rPr>
          <w:rFonts w:ascii="Century Gothic" w:hAnsi="Century Gothic"/>
          <w:color w:val="000000"/>
          <w:kern w:val="28"/>
          <w:sz w:val="20"/>
          <w:szCs w:val="20"/>
        </w:rPr>
      </w:pPr>
      <w:r w:rsidRPr="00CD05DC">
        <w:rPr>
          <w:rFonts w:ascii="Century Gothic" w:hAnsi="Century Gothic"/>
          <w:color w:val="000000"/>
          <w:kern w:val="28"/>
          <w:sz w:val="20"/>
          <w:szCs w:val="20"/>
        </w:rPr>
        <w:t xml:space="preserve">Project </w:t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  <w:t xml:space="preserve"> </w:t>
      </w:r>
      <w:r w:rsidRPr="00CD05DC">
        <w:rPr>
          <w:rFonts w:ascii="Century Gothic" w:hAnsi="Century Gothic"/>
          <w:color w:val="000000"/>
          <w:kern w:val="28"/>
          <w:sz w:val="20"/>
          <w:szCs w:val="20"/>
        </w:rPr>
        <w:t xml:space="preserve">: </w:t>
      </w:r>
      <w:r w:rsidR="00620795">
        <w:rPr>
          <w:rFonts w:ascii="Century Gothic" w:hAnsi="Century Gothic"/>
          <w:color w:val="000000"/>
          <w:kern w:val="28"/>
          <w:sz w:val="20"/>
          <w:szCs w:val="20"/>
        </w:rPr>
        <w:t xml:space="preserve">Huawei </w:t>
      </w:r>
      <w:r w:rsidRPr="00CD05DC">
        <w:rPr>
          <w:rFonts w:ascii="Century Gothic" w:hAnsi="Century Gothic"/>
          <w:color w:val="000000"/>
          <w:kern w:val="28"/>
          <w:sz w:val="20"/>
          <w:szCs w:val="20"/>
        </w:rPr>
        <w:t xml:space="preserve"> Data Center Support</w:t>
      </w:r>
    </w:p>
    <w:p w14:paraId="622DE29F" w14:textId="3DE46D7D" w:rsidR="00CD05DC" w:rsidRPr="00CD05DC" w:rsidRDefault="00CD05DC" w:rsidP="00CD05DC">
      <w:pPr>
        <w:rPr>
          <w:rFonts w:ascii="Century Gothic" w:hAnsi="Century Gothic"/>
          <w:color w:val="000000"/>
          <w:kern w:val="28"/>
          <w:sz w:val="20"/>
          <w:szCs w:val="20"/>
        </w:rPr>
      </w:pPr>
      <w:r w:rsidRPr="00CD05DC">
        <w:rPr>
          <w:rFonts w:ascii="Century Gothic" w:hAnsi="Century Gothic"/>
          <w:color w:val="000000"/>
          <w:kern w:val="28"/>
          <w:sz w:val="20"/>
          <w:szCs w:val="20"/>
        </w:rPr>
        <w:t xml:space="preserve">Experience </w:t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  <w:t xml:space="preserve"> </w:t>
      </w:r>
      <w:r w:rsidRPr="00CD05DC">
        <w:rPr>
          <w:rFonts w:ascii="Century Gothic" w:hAnsi="Century Gothic"/>
          <w:color w:val="000000"/>
          <w:kern w:val="28"/>
          <w:sz w:val="20"/>
          <w:szCs w:val="20"/>
        </w:rPr>
        <w:t xml:space="preserve">: </w:t>
      </w:r>
      <w:r w:rsidR="00620795">
        <w:rPr>
          <w:rFonts w:ascii="Century Gothic" w:hAnsi="Century Gothic"/>
          <w:color w:val="000000"/>
          <w:kern w:val="28"/>
          <w:sz w:val="20"/>
          <w:szCs w:val="20"/>
        </w:rPr>
        <w:t>2.3</w:t>
      </w:r>
      <w:r w:rsidRPr="00CD05DC">
        <w:rPr>
          <w:rFonts w:ascii="Century Gothic" w:hAnsi="Century Gothic"/>
          <w:color w:val="000000"/>
          <w:kern w:val="28"/>
          <w:sz w:val="20"/>
          <w:szCs w:val="20"/>
        </w:rPr>
        <w:t xml:space="preserve"> Yrs. (From </w:t>
      </w:r>
      <w:r w:rsidR="00620795">
        <w:rPr>
          <w:rFonts w:ascii="Century Gothic" w:hAnsi="Century Gothic"/>
          <w:color w:val="000000"/>
          <w:kern w:val="28"/>
          <w:sz w:val="20"/>
          <w:szCs w:val="20"/>
        </w:rPr>
        <w:t>Dec 2014</w:t>
      </w:r>
      <w:r w:rsidRPr="00CD05DC">
        <w:rPr>
          <w:rFonts w:ascii="Century Gothic" w:hAnsi="Century Gothic"/>
          <w:color w:val="000000"/>
          <w:kern w:val="28"/>
          <w:sz w:val="20"/>
          <w:szCs w:val="20"/>
        </w:rPr>
        <w:t xml:space="preserve"> to </w:t>
      </w:r>
      <w:r w:rsidR="003325D8">
        <w:rPr>
          <w:rFonts w:ascii="Century Gothic" w:hAnsi="Century Gothic"/>
          <w:color w:val="000000"/>
          <w:kern w:val="28"/>
          <w:sz w:val="20"/>
          <w:szCs w:val="20"/>
        </w:rPr>
        <w:t>March</w:t>
      </w:r>
      <w:r w:rsidRPr="00CD05DC">
        <w:rPr>
          <w:rFonts w:ascii="Century Gothic" w:hAnsi="Century Gothic"/>
          <w:color w:val="000000"/>
          <w:kern w:val="28"/>
          <w:sz w:val="20"/>
          <w:szCs w:val="20"/>
        </w:rPr>
        <w:t xml:space="preserve"> 201</w:t>
      </w:r>
      <w:r w:rsidR="003325D8">
        <w:rPr>
          <w:rFonts w:ascii="Century Gothic" w:hAnsi="Century Gothic"/>
          <w:color w:val="000000"/>
          <w:kern w:val="28"/>
          <w:sz w:val="20"/>
          <w:szCs w:val="20"/>
        </w:rPr>
        <w:t>7</w:t>
      </w:r>
      <w:r w:rsidRPr="00CD05DC">
        <w:rPr>
          <w:rFonts w:ascii="Century Gothic" w:hAnsi="Century Gothic"/>
          <w:color w:val="000000"/>
          <w:kern w:val="28"/>
          <w:sz w:val="20"/>
          <w:szCs w:val="20"/>
        </w:rPr>
        <w:t>)</w:t>
      </w:r>
    </w:p>
    <w:p w14:paraId="155BCFEC" w14:textId="755E0BCF" w:rsidR="00CD05DC" w:rsidRPr="00CD05DC" w:rsidRDefault="00CD05DC" w:rsidP="00CD05DC">
      <w:pPr>
        <w:rPr>
          <w:rFonts w:ascii="Century Gothic" w:hAnsi="Century Gothic"/>
          <w:color w:val="000000"/>
          <w:kern w:val="28"/>
          <w:sz w:val="20"/>
          <w:szCs w:val="20"/>
        </w:rPr>
      </w:pPr>
      <w:r w:rsidRPr="00CD05DC">
        <w:rPr>
          <w:rFonts w:ascii="Century Gothic" w:hAnsi="Century Gothic"/>
          <w:color w:val="000000"/>
          <w:kern w:val="28"/>
          <w:sz w:val="20"/>
          <w:szCs w:val="20"/>
        </w:rPr>
        <w:t xml:space="preserve">Designation </w:t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  <w:t xml:space="preserve"> </w:t>
      </w:r>
      <w:r w:rsidRPr="00CD05DC">
        <w:rPr>
          <w:rFonts w:ascii="Century Gothic" w:hAnsi="Century Gothic"/>
          <w:color w:val="000000"/>
          <w:kern w:val="28"/>
          <w:sz w:val="20"/>
          <w:szCs w:val="20"/>
        </w:rPr>
        <w:t xml:space="preserve">: </w:t>
      </w:r>
      <w:r w:rsidR="00620795">
        <w:rPr>
          <w:rFonts w:ascii="Century Gothic" w:hAnsi="Century Gothic"/>
          <w:color w:val="000000"/>
          <w:kern w:val="28"/>
          <w:sz w:val="20"/>
          <w:szCs w:val="20"/>
        </w:rPr>
        <w:t xml:space="preserve">System Expert Linux </w:t>
      </w:r>
    </w:p>
    <w:p w14:paraId="436AF4D8" w14:textId="77777777" w:rsidR="00CD05DC" w:rsidRDefault="00CD05DC">
      <w:pPr>
        <w:spacing w:line="360" w:lineRule="auto"/>
        <w:jc w:val="both"/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</w:pPr>
    </w:p>
    <w:p w14:paraId="0F655FFE" w14:textId="1B8540EB" w:rsidR="0091345A" w:rsidRDefault="0062004C" w:rsidP="00955633">
      <w:pPr>
        <w:spacing w:after="120" w:line="360" w:lineRule="auto"/>
        <w:jc w:val="both"/>
        <w:outlineLvl w:val="0"/>
        <w:rPr>
          <w:b/>
          <w:i/>
          <w:u w:val="single"/>
        </w:rPr>
      </w:pPr>
      <w:r>
        <w:rPr>
          <w:b/>
          <w:i/>
          <w:u w:val="single"/>
        </w:rPr>
        <w:t xml:space="preserve"> </w:t>
      </w:r>
      <w:r w:rsidR="00955633" w:rsidRPr="00955633"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  <w:t>Experience in Linux</w:t>
      </w:r>
      <w:r w:rsidR="00955633">
        <w:rPr>
          <w:b/>
          <w:i/>
          <w:u w:val="single"/>
        </w:rPr>
        <w:t xml:space="preserve"> </w:t>
      </w:r>
    </w:p>
    <w:p w14:paraId="3F2058E2" w14:textId="77777777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Track and own all incident and problem managements work through a Ticketing system.</w:t>
      </w:r>
    </w:p>
    <w:p w14:paraId="56FEA620" w14:textId="77777777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Managing flexible storage with Logical Volume Management (LVM) and ISCSI.</w:t>
      </w:r>
    </w:p>
    <w:p w14:paraId="0237F32B" w14:textId="77777777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Expertise in DRAC and ILO management.</w:t>
      </w:r>
    </w:p>
    <w:p w14:paraId="37786E6C" w14:textId="2A1E30BD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 xml:space="preserve">Extensive experience in configuring </w:t>
      </w:r>
      <w:r w:rsidR="00600151">
        <w:rPr>
          <w:rFonts w:ascii="Century Gothic" w:hAnsi="Century Gothic"/>
          <w:color w:val="000000"/>
          <w:kern w:val="28"/>
          <w:sz w:val="20"/>
          <w:szCs w:val="20"/>
        </w:rPr>
        <w:t>hardware RAID</w:t>
      </w:r>
      <w:r>
        <w:rPr>
          <w:rFonts w:ascii="Century Gothic" w:hAnsi="Century Gothic"/>
          <w:color w:val="000000"/>
          <w:kern w:val="28"/>
          <w:sz w:val="20"/>
          <w:szCs w:val="20"/>
        </w:rPr>
        <w:t>.</w:t>
      </w:r>
    </w:p>
    <w:p w14:paraId="2230E8C0" w14:textId="77777777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Root Cause &amp; System Log Analysis and reporting.</w:t>
      </w:r>
    </w:p>
    <w:p w14:paraId="495DCB1E" w14:textId="7C2FA52D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 xml:space="preserve">Adept in providing support to L2 </w:t>
      </w:r>
      <w:r w:rsidR="005C687B">
        <w:rPr>
          <w:rFonts w:ascii="Century Gothic" w:hAnsi="Century Gothic"/>
          <w:color w:val="000000"/>
          <w:kern w:val="28"/>
          <w:sz w:val="20"/>
          <w:szCs w:val="20"/>
        </w:rPr>
        <w:t xml:space="preserve">and L3 </w:t>
      </w:r>
      <w:r>
        <w:rPr>
          <w:rFonts w:ascii="Century Gothic" w:hAnsi="Century Gothic"/>
          <w:color w:val="000000"/>
          <w:kern w:val="28"/>
          <w:sz w:val="20"/>
          <w:szCs w:val="20"/>
        </w:rPr>
        <w:t>level issues, evaluating end-user requirements, troubleshooting for complex information systems management.</w:t>
      </w:r>
    </w:p>
    <w:p w14:paraId="2E460EAC" w14:textId="77777777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Configuring network bonding with different mode for high available network.</w:t>
      </w:r>
    </w:p>
    <w:p w14:paraId="50ADAEFB" w14:textId="77777777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Hands on troubleshooting problems related to booting, and server performance.</w:t>
      </w:r>
    </w:p>
    <w:p w14:paraId="6CAA1DAB" w14:textId="77777777" w:rsidR="00872E15" w:rsidRDefault="0062004C" w:rsidP="00872E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Having Experience on Firmware Upgrade.</w:t>
      </w:r>
    </w:p>
    <w:p w14:paraId="701AB736" w14:textId="77777777" w:rsidR="0091345A" w:rsidRDefault="006200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Installing, implementing and configuring Production based servers.</w:t>
      </w:r>
    </w:p>
    <w:p w14:paraId="4BF38CC0" w14:textId="77777777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Responsible for Patching on RedHat Linux, CentOS and SUSE Linux.</w:t>
      </w:r>
    </w:p>
    <w:p w14:paraId="596B7E96" w14:textId="77777777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Providing day-to-day user administration like adding, deleting and password aging.</w:t>
      </w:r>
    </w:p>
    <w:p w14:paraId="0BE41C5C" w14:textId="77777777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package management in OpenSUSE and SUSE Enterprise Linux platforms using Zypper.</w:t>
      </w:r>
    </w:p>
    <w:p w14:paraId="49209D0F" w14:textId="77777777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Scheduling of jobs using crontab as required for the application.</w:t>
      </w:r>
    </w:p>
    <w:p w14:paraId="033625AA" w14:textId="77777777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NFS and Samba Integration to share files and resources.</w:t>
      </w:r>
    </w:p>
    <w:p w14:paraId="4F4F9CBC" w14:textId="77777777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Installation and configuration of DHCP server.</w:t>
      </w:r>
    </w:p>
    <w:p w14:paraId="3C3CB80F" w14:textId="77777777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Knowledge in Ldap server and client configuration.</w:t>
      </w:r>
    </w:p>
    <w:p w14:paraId="006DE72D" w14:textId="77777777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ISCSI Target and Initiator configuration in redhat and SUSE Linux.</w:t>
      </w:r>
    </w:p>
    <w:p w14:paraId="134A6704" w14:textId="77777777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Installing and updating VM Tools on Linux Server for recover from performance issue.</w:t>
      </w:r>
    </w:p>
    <w:p w14:paraId="285ECABD" w14:textId="77777777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Squid server configuration.</w:t>
      </w:r>
    </w:p>
    <w:p w14:paraId="5794822C" w14:textId="77777777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Creating Primary, extended, swap partitions as per user request.</w:t>
      </w:r>
    </w:p>
    <w:p w14:paraId="7752BB71" w14:textId="77777777" w:rsidR="0091345A" w:rsidRDefault="006200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lastRenderedPageBreak/>
        <w:t>Setup Environment for kick start installation environment to automate the Linux installation process with pxe boot</w:t>
      </w:r>
    </w:p>
    <w:p w14:paraId="3BEDE453" w14:textId="77777777" w:rsidR="0091345A" w:rsidRDefault="0062004C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Ability to work in result oriented and highly dynamic environment.</w:t>
      </w:r>
    </w:p>
    <w:p w14:paraId="305D0AD0" w14:textId="7B9E3E18" w:rsidR="0091345A" w:rsidRDefault="0062004C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Recovering the Root User password.</w:t>
      </w:r>
    </w:p>
    <w:p w14:paraId="68B8D1D1" w14:textId="77777777" w:rsidR="00955633" w:rsidRDefault="00955633" w:rsidP="00955633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ascii="Century Gothic" w:hAnsi="Century Gothic"/>
          <w:color w:val="000000"/>
          <w:kern w:val="28"/>
          <w:sz w:val="20"/>
          <w:szCs w:val="20"/>
        </w:rPr>
        <w:t>Assigning super user privilege to the normal user’s by SUDO</w:t>
      </w:r>
    </w:p>
    <w:p w14:paraId="1556320E" w14:textId="77777777" w:rsidR="00955633" w:rsidRDefault="00955633" w:rsidP="009556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Performing OS Hardening and password management.</w:t>
      </w:r>
    </w:p>
    <w:p w14:paraId="26CB0D44" w14:textId="77777777" w:rsidR="00955633" w:rsidRDefault="00955633" w:rsidP="009556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Daily basis verifying system and application logs to prevent issues</w:t>
      </w:r>
    </w:p>
    <w:p w14:paraId="56C8BCCC" w14:textId="77777777" w:rsidR="00955633" w:rsidRDefault="00955633" w:rsidP="009556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Security Implementation by using ACL &amp; Special permissions SUID, SGID and Sticky bit.</w:t>
      </w:r>
    </w:p>
    <w:p w14:paraId="00C1157C" w14:textId="4E0642AB" w:rsidR="00955633" w:rsidRPr="00955633" w:rsidRDefault="00955633" w:rsidP="009556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Managed and installed patches and software packages using YUM &amp; RPM and creating YUM repository files for offline and online servers.</w:t>
      </w:r>
    </w:p>
    <w:p w14:paraId="7C748C0D" w14:textId="79EB6CB4" w:rsidR="0091345A" w:rsidRDefault="00955633">
      <w:pPr>
        <w:spacing w:after="120" w:line="360" w:lineRule="auto"/>
        <w:jc w:val="both"/>
        <w:outlineLvl w:val="0"/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</w:pPr>
      <w:r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  <w:t>Experience in</w:t>
      </w:r>
      <w:r w:rsidR="0062004C"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  <w:t xml:space="preserve"> VMware:</w:t>
      </w:r>
    </w:p>
    <w:p w14:paraId="1E2DBB4C" w14:textId="77777777" w:rsidR="0091345A" w:rsidRDefault="0062004C">
      <w:pPr>
        <w:pStyle w:val="ListParagraph"/>
        <w:numPr>
          <w:ilvl w:val="0"/>
          <w:numId w:val="3"/>
        </w:numPr>
        <w:spacing w:after="120" w:line="360" w:lineRule="auto"/>
        <w:jc w:val="both"/>
        <w:outlineLvl w:val="0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Experience in VMware vSphere Hypervisor 5.5 and 6</w:t>
      </w:r>
    </w:p>
    <w:p w14:paraId="5B770DBA" w14:textId="77777777" w:rsidR="0091345A" w:rsidRDefault="0062004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Creating and Managing linux based Vcenter server appliance 5.5 and 6 setup.</w:t>
      </w:r>
    </w:p>
    <w:p w14:paraId="01567E7A" w14:textId="77777777" w:rsidR="0091345A" w:rsidRDefault="0062004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Creating New virtual Machine and added required configuration.</w:t>
      </w:r>
    </w:p>
    <w:p w14:paraId="6E3EC2FE" w14:textId="77777777" w:rsidR="0091345A" w:rsidRDefault="0062004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Creating Templates, Deploying new virtual Machine from the templates</w:t>
      </w:r>
    </w:p>
    <w:p w14:paraId="78CB7EB6" w14:textId="77777777" w:rsidR="0091345A" w:rsidRDefault="0062004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VM snapshot , Cloning  and upgrading VM Hardware without downtime.</w:t>
      </w:r>
    </w:p>
    <w:p w14:paraId="31C8FBD6" w14:textId="77777777" w:rsidR="0091345A" w:rsidRDefault="0062004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Migrating VM from one Esxi host to another Esxi host using VMotion</w:t>
      </w:r>
    </w:p>
    <w:p w14:paraId="2570FC87" w14:textId="77777777" w:rsidR="00C62302" w:rsidRDefault="0062004C" w:rsidP="00C6230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>Create and Maintain OVA, OVF images</w:t>
      </w:r>
    </w:p>
    <w:p w14:paraId="5DBF96AA" w14:textId="6C7D7EA9" w:rsidR="0091345A" w:rsidRPr="00C62302" w:rsidRDefault="0062004C" w:rsidP="00C6230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 w:rsidRPr="00C62302">
        <w:rPr>
          <w:rFonts w:ascii="Century Gothic" w:hAnsi="Century Gothic"/>
          <w:color w:val="000000"/>
          <w:kern w:val="28"/>
          <w:sz w:val="20"/>
          <w:szCs w:val="20"/>
        </w:rPr>
        <w:t>Monitoring and Troubleshooting Memory issue, Disk Issue.</w:t>
      </w:r>
    </w:p>
    <w:p w14:paraId="70A254F2" w14:textId="77777777" w:rsidR="0091345A" w:rsidRDefault="0062004C">
      <w:pPr>
        <w:spacing w:after="120" w:line="360" w:lineRule="auto"/>
        <w:jc w:val="both"/>
        <w:outlineLvl w:val="0"/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</w:pPr>
      <w:r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  <w:t>Academic Credentials</w:t>
      </w:r>
    </w:p>
    <w:p w14:paraId="1EA1CCF4" w14:textId="77777777" w:rsidR="0091345A" w:rsidRDefault="0062004C">
      <w:p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 xml:space="preserve">     B.Tech  - CSE Computer Science Engineering from Sastra University, Thanjavur (2011-2014)</w:t>
      </w:r>
    </w:p>
    <w:p w14:paraId="40406044" w14:textId="77777777" w:rsidR="0091345A" w:rsidRDefault="0062004C">
      <w:pPr>
        <w:spacing w:after="120" w:line="360" w:lineRule="auto"/>
        <w:jc w:val="both"/>
        <w:outlineLvl w:val="0"/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</w:pPr>
      <w:r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  <w:t>Passport Details:</w:t>
      </w:r>
    </w:p>
    <w:p w14:paraId="00B9F051" w14:textId="77777777" w:rsidR="0091345A" w:rsidRDefault="0062004C">
      <w:p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 xml:space="preserve">    Passport Number </w:t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  <w:t>:  M1414809</w:t>
      </w:r>
    </w:p>
    <w:p w14:paraId="7844FE35" w14:textId="77777777" w:rsidR="0091345A" w:rsidRDefault="0062004C">
      <w:p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 xml:space="preserve">    Date of issue</w:t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  <w:t>:  25-08-2014</w:t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</w:r>
    </w:p>
    <w:p w14:paraId="09D92C99" w14:textId="77777777" w:rsidR="0091345A" w:rsidRDefault="0062004C">
      <w:p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 xml:space="preserve">    Date of expiry</w:t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  <w:t>:  24-08-2024</w:t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</w:r>
    </w:p>
    <w:p w14:paraId="6B909377" w14:textId="77777777" w:rsidR="0091345A" w:rsidRDefault="0062004C">
      <w:pPr>
        <w:spacing w:after="120" w:line="360" w:lineRule="auto"/>
        <w:jc w:val="both"/>
        <w:outlineLvl w:val="0"/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</w:pPr>
      <w:r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  <w:t>PERSONAL DETAILS:</w:t>
      </w:r>
    </w:p>
    <w:p w14:paraId="24762AAD" w14:textId="77777777" w:rsidR="0091345A" w:rsidRDefault="0062004C">
      <w:p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Theme="majorHAnsi" w:hAnsiTheme="majorHAnsi" w:cs="Times New Roman"/>
          <w:sz w:val="24"/>
          <w:szCs w:val="24"/>
        </w:rPr>
        <w:t xml:space="preserve">  </w:t>
      </w:r>
      <w:r>
        <w:rPr>
          <w:rFonts w:ascii="Century Gothic" w:hAnsi="Century Gothic"/>
          <w:color w:val="000000"/>
          <w:kern w:val="28"/>
          <w:sz w:val="20"/>
          <w:szCs w:val="20"/>
        </w:rPr>
        <w:t xml:space="preserve">Date of Birth </w:t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  <w:t>:  06-05-1993</w:t>
      </w:r>
    </w:p>
    <w:p w14:paraId="644FFECB" w14:textId="77777777" w:rsidR="0091345A" w:rsidRDefault="0062004C">
      <w:p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 xml:space="preserve">  Marital status</w:t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  <w:t xml:space="preserve"> </w:t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  <w:t>: single</w:t>
      </w:r>
    </w:p>
    <w:p w14:paraId="6BEEAAAE" w14:textId="77777777" w:rsidR="0091345A" w:rsidRDefault="0062004C">
      <w:p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rFonts w:ascii="Century Gothic" w:hAnsi="Century Gothic"/>
          <w:color w:val="000000"/>
          <w:kern w:val="28"/>
          <w:sz w:val="20"/>
          <w:szCs w:val="20"/>
        </w:rPr>
        <w:t xml:space="preserve">  Present Address</w:t>
      </w:r>
      <w:r>
        <w:rPr>
          <w:rFonts w:ascii="Century Gothic" w:hAnsi="Century Gothic"/>
          <w:color w:val="000000"/>
          <w:kern w:val="28"/>
          <w:sz w:val="20"/>
          <w:szCs w:val="20"/>
        </w:rPr>
        <w:tab/>
        <w:t xml:space="preserve">: Srikrishna PG, 7th Cross Maruthi nagar, Madiwala, Bangalore-560068 </w:t>
      </w:r>
    </w:p>
    <w:sectPr w:rsidR="0091345A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96"/>
    <w:rsid w:val="00000C18"/>
    <w:rsid w:val="00014A1B"/>
    <w:rsid w:val="00014E5E"/>
    <w:rsid w:val="00033FAB"/>
    <w:rsid w:val="0005596E"/>
    <w:rsid w:val="00080056"/>
    <w:rsid w:val="00082B17"/>
    <w:rsid w:val="00083295"/>
    <w:rsid w:val="00087EAE"/>
    <w:rsid w:val="000A43EC"/>
    <w:rsid w:val="000A7002"/>
    <w:rsid w:val="000D1C41"/>
    <w:rsid w:val="000D6874"/>
    <w:rsid w:val="000F4B38"/>
    <w:rsid w:val="0010295F"/>
    <w:rsid w:val="00107678"/>
    <w:rsid w:val="001217BD"/>
    <w:rsid w:val="00123EE9"/>
    <w:rsid w:val="0014176E"/>
    <w:rsid w:val="00142DA4"/>
    <w:rsid w:val="00143D41"/>
    <w:rsid w:val="0015500E"/>
    <w:rsid w:val="00163978"/>
    <w:rsid w:val="001668E9"/>
    <w:rsid w:val="00167FFB"/>
    <w:rsid w:val="0018385B"/>
    <w:rsid w:val="00184003"/>
    <w:rsid w:val="0018746A"/>
    <w:rsid w:val="00190222"/>
    <w:rsid w:val="001A5CEC"/>
    <w:rsid w:val="001B3117"/>
    <w:rsid w:val="001C4997"/>
    <w:rsid w:val="00225D08"/>
    <w:rsid w:val="00243948"/>
    <w:rsid w:val="0026029B"/>
    <w:rsid w:val="00282C3C"/>
    <w:rsid w:val="00294431"/>
    <w:rsid w:val="002A5481"/>
    <w:rsid w:val="002A5C17"/>
    <w:rsid w:val="002B0EF1"/>
    <w:rsid w:val="002B60DD"/>
    <w:rsid w:val="002B6553"/>
    <w:rsid w:val="002C28AD"/>
    <w:rsid w:val="002C4750"/>
    <w:rsid w:val="00302D32"/>
    <w:rsid w:val="00303969"/>
    <w:rsid w:val="0031477A"/>
    <w:rsid w:val="003325D8"/>
    <w:rsid w:val="003363FE"/>
    <w:rsid w:val="00346ECA"/>
    <w:rsid w:val="003509A8"/>
    <w:rsid w:val="003A7754"/>
    <w:rsid w:val="003C276A"/>
    <w:rsid w:val="003C3A9F"/>
    <w:rsid w:val="003D1329"/>
    <w:rsid w:val="003F5AF6"/>
    <w:rsid w:val="0041070F"/>
    <w:rsid w:val="00413810"/>
    <w:rsid w:val="0042731B"/>
    <w:rsid w:val="004379F0"/>
    <w:rsid w:val="00441FEE"/>
    <w:rsid w:val="00444303"/>
    <w:rsid w:val="00450737"/>
    <w:rsid w:val="00455397"/>
    <w:rsid w:val="00465DFB"/>
    <w:rsid w:val="00471BA9"/>
    <w:rsid w:val="00477767"/>
    <w:rsid w:val="004837E1"/>
    <w:rsid w:val="00487CB4"/>
    <w:rsid w:val="00495E9B"/>
    <w:rsid w:val="004B36FD"/>
    <w:rsid w:val="004C3629"/>
    <w:rsid w:val="004D0943"/>
    <w:rsid w:val="004E7038"/>
    <w:rsid w:val="004F6F02"/>
    <w:rsid w:val="004F74C9"/>
    <w:rsid w:val="00510AD7"/>
    <w:rsid w:val="00514134"/>
    <w:rsid w:val="005231BC"/>
    <w:rsid w:val="00530614"/>
    <w:rsid w:val="00530D09"/>
    <w:rsid w:val="00545C07"/>
    <w:rsid w:val="005713DB"/>
    <w:rsid w:val="0057341A"/>
    <w:rsid w:val="00576BF5"/>
    <w:rsid w:val="0058216A"/>
    <w:rsid w:val="00583D37"/>
    <w:rsid w:val="00595085"/>
    <w:rsid w:val="00595B5F"/>
    <w:rsid w:val="005A05D6"/>
    <w:rsid w:val="005A2E9C"/>
    <w:rsid w:val="005C030B"/>
    <w:rsid w:val="005C3859"/>
    <w:rsid w:val="005C57D6"/>
    <w:rsid w:val="005C687B"/>
    <w:rsid w:val="005D2F4C"/>
    <w:rsid w:val="005E0442"/>
    <w:rsid w:val="005E67E0"/>
    <w:rsid w:val="00600151"/>
    <w:rsid w:val="006077BE"/>
    <w:rsid w:val="0061094E"/>
    <w:rsid w:val="0062004C"/>
    <w:rsid w:val="00620795"/>
    <w:rsid w:val="00636963"/>
    <w:rsid w:val="00643489"/>
    <w:rsid w:val="00652457"/>
    <w:rsid w:val="00652A7C"/>
    <w:rsid w:val="00655DBC"/>
    <w:rsid w:val="00671FB7"/>
    <w:rsid w:val="00683CBA"/>
    <w:rsid w:val="00683CC1"/>
    <w:rsid w:val="00684C19"/>
    <w:rsid w:val="006A1AEC"/>
    <w:rsid w:val="006B561E"/>
    <w:rsid w:val="006C2A45"/>
    <w:rsid w:val="006C3AB3"/>
    <w:rsid w:val="006C6B2E"/>
    <w:rsid w:val="006D3DEA"/>
    <w:rsid w:val="006E76D4"/>
    <w:rsid w:val="006F1808"/>
    <w:rsid w:val="006F364A"/>
    <w:rsid w:val="00725A0D"/>
    <w:rsid w:val="00726BC8"/>
    <w:rsid w:val="00726C3F"/>
    <w:rsid w:val="0073364E"/>
    <w:rsid w:val="007475C0"/>
    <w:rsid w:val="00765497"/>
    <w:rsid w:val="00777D08"/>
    <w:rsid w:val="00782D82"/>
    <w:rsid w:val="0079422B"/>
    <w:rsid w:val="007A7097"/>
    <w:rsid w:val="007C3194"/>
    <w:rsid w:val="007C3C6E"/>
    <w:rsid w:val="007C54B6"/>
    <w:rsid w:val="007D2C5A"/>
    <w:rsid w:val="007E73D1"/>
    <w:rsid w:val="007F5F89"/>
    <w:rsid w:val="007F6845"/>
    <w:rsid w:val="008011C7"/>
    <w:rsid w:val="008021E8"/>
    <w:rsid w:val="00814099"/>
    <w:rsid w:val="008274A7"/>
    <w:rsid w:val="00862821"/>
    <w:rsid w:val="00867CCB"/>
    <w:rsid w:val="00870A7F"/>
    <w:rsid w:val="00871D7B"/>
    <w:rsid w:val="00872E15"/>
    <w:rsid w:val="00887986"/>
    <w:rsid w:val="008A090E"/>
    <w:rsid w:val="008A36FB"/>
    <w:rsid w:val="008B2598"/>
    <w:rsid w:val="008B3E40"/>
    <w:rsid w:val="008D7775"/>
    <w:rsid w:val="009040E7"/>
    <w:rsid w:val="0091345A"/>
    <w:rsid w:val="00950248"/>
    <w:rsid w:val="00955633"/>
    <w:rsid w:val="00966E0E"/>
    <w:rsid w:val="0097386E"/>
    <w:rsid w:val="0097481E"/>
    <w:rsid w:val="0097583D"/>
    <w:rsid w:val="0098633D"/>
    <w:rsid w:val="00995259"/>
    <w:rsid w:val="00995C72"/>
    <w:rsid w:val="009A5AB3"/>
    <w:rsid w:val="009B4477"/>
    <w:rsid w:val="009C3C8D"/>
    <w:rsid w:val="009C68FD"/>
    <w:rsid w:val="009E103F"/>
    <w:rsid w:val="009E4AF3"/>
    <w:rsid w:val="00A0231D"/>
    <w:rsid w:val="00A04B5B"/>
    <w:rsid w:val="00A0765C"/>
    <w:rsid w:val="00A14EB9"/>
    <w:rsid w:val="00A15D6D"/>
    <w:rsid w:val="00A26E4E"/>
    <w:rsid w:val="00A278EB"/>
    <w:rsid w:val="00A27F8D"/>
    <w:rsid w:val="00A8310A"/>
    <w:rsid w:val="00AB1B57"/>
    <w:rsid w:val="00AB54EB"/>
    <w:rsid w:val="00AB6215"/>
    <w:rsid w:val="00AC05E9"/>
    <w:rsid w:val="00AD274F"/>
    <w:rsid w:val="00AD7977"/>
    <w:rsid w:val="00AE5075"/>
    <w:rsid w:val="00AF7EAD"/>
    <w:rsid w:val="00B07725"/>
    <w:rsid w:val="00B1232F"/>
    <w:rsid w:val="00B13C53"/>
    <w:rsid w:val="00B26C1C"/>
    <w:rsid w:val="00B3113C"/>
    <w:rsid w:val="00B4292E"/>
    <w:rsid w:val="00B50CF4"/>
    <w:rsid w:val="00B50DEA"/>
    <w:rsid w:val="00B510BF"/>
    <w:rsid w:val="00B5227D"/>
    <w:rsid w:val="00B721A8"/>
    <w:rsid w:val="00B745C6"/>
    <w:rsid w:val="00B77F4F"/>
    <w:rsid w:val="00B92864"/>
    <w:rsid w:val="00B938BA"/>
    <w:rsid w:val="00BA2A86"/>
    <w:rsid w:val="00BC5EDA"/>
    <w:rsid w:val="00BE11DC"/>
    <w:rsid w:val="00BE207D"/>
    <w:rsid w:val="00BF04B6"/>
    <w:rsid w:val="00BF1790"/>
    <w:rsid w:val="00C13891"/>
    <w:rsid w:val="00C563B5"/>
    <w:rsid w:val="00C567F2"/>
    <w:rsid w:val="00C62302"/>
    <w:rsid w:val="00C8102C"/>
    <w:rsid w:val="00C82F7C"/>
    <w:rsid w:val="00C84235"/>
    <w:rsid w:val="00C8485A"/>
    <w:rsid w:val="00C97F46"/>
    <w:rsid w:val="00CA0990"/>
    <w:rsid w:val="00CA2AB2"/>
    <w:rsid w:val="00CA5EBF"/>
    <w:rsid w:val="00CC35DF"/>
    <w:rsid w:val="00CD05DC"/>
    <w:rsid w:val="00CD35E8"/>
    <w:rsid w:val="00CE0750"/>
    <w:rsid w:val="00CE28FE"/>
    <w:rsid w:val="00CE3D4E"/>
    <w:rsid w:val="00CE5C42"/>
    <w:rsid w:val="00CF1FD8"/>
    <w:rsid w:val="00D128E1"/>
    <w:rsid w:val="00D135F4"/>
    <w:rsid w:val="00D30E11"/>
    <w:rsid w:val="00D36716"/>
    <w:rsid w:val="00D43FC1"/>
    <w:rsid w:val="00D470BA"/>
    <w:rsid w:val="00D51175"/>
    <w:rsid w:val="00D57D34"/>
    <w:rsid w:val="00D60942"/>
    <w:rsid w:val="00D642F7"/>
    <w:rsid w:val="00D7785E"/>
    <w:rsid w:val="00D82B09"/>
    <w:rsid w:val="00D94609"/>
    <w:rsid w:val="00DB2E6E"/>
    <w:rsid w:val="00DB3145"/>
    <w:rsid w:val="00DC71BF"/>
    <w:rsid w:val="00DD16F2"/>
    <w:rsid w:val="00DE4EFA"/>
    <w:rsid w:val="00DF11BC"/>
    <w:rsid w:val="00E04B05"/>
    <w:rsid w:val="00E12EAA"/>
    <w:rsid w:val="00E413C0"/>
    <w:rsid w:val="00E44258"/>
    <w:rsid w:val="00E46A7B"/>
    <w:rsid w:val="00E47557"/>
    <w:rsid w:val="00E60585"/>
    <w:rsid w:val="00E82B4B"/>
    <w:rsid w:val="00E85714"/>
    <w:rsid w:val="00E86896"/>
    <w:rsid w:val="00E879A9"/>
    <w:rsid w:val="00E87EFF"/>
    <w:rsid w:val="00E93E0F"/>
    <w:rsid w:val="00EB7966"/>
    <w:rsid w:val="00EC5B37"/>
    <w:rsid w:val="00ED23B4"/>
    <w:rsid w:val="00EF4694"/>
    <w:rsid w:val="00F00C8B"/>
    <w:rsid w:val="00F03867"/>
    <w:rsid w:val="00F04E5D"/>
    <w:rsid w:val="00F058FA"/>
    <w:rsid w:val="00F204F1"/>
    <w:rsid w:val="00F2697C"/>
    <w:rsid w:val="00F27B89"/>
    <w:rsid w:val="00F313B5"/>
    <w:rsid w:val="00F36917"/>
    <w:rsid w:val="00F379AB"/>
    <w:rsid w:val="00F42130"/>
    <w:rsid w:val="00F7461D"/>
    <w:rsid w:val="00F85418"/>
    <w:rsid w:val="00F96C58"/>
    <w:rsid w:val="00FA2A73"/>
    <w:rsid w:val="00FA7742"/>
    <w:rsid w:val="00FB70C4"/>
    <w:rsid w:val="00FD4C00"/>
    <w:rsid w:val="00FE2107"/>
    <w:rsid w:val="00FE2D74"/>
    <w:rsid w:val="4FF70817"/>
    <w:rsid w:val="5397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BAE15D"/>
  <w15:docId w15:val="{2F7CBF6C-6828-4BC4-845B-0D733AAB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qFormat/>
    <w:pPr>
      <w:widowControl w:val="0"/>
      <w:spacing w:after="0" w:line="240" w:lineRule="auto"/>
      <w:ind w:left="240" w:right="-48"/>
    </w:pPr>
    <w:rPr>
      <w:rFonts w:ascii="Century Gothic" w:eastAsia="Times New Roman" w:hAnsi="Century Gothic" w:cs="Times New Roman"/>
      <w:color w:val="000000"/>
      <w:kern w:val="28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pPr>
      <w:spacing w:after="0" w:line="240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qFormat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Pr>
      <w:rFonts w:ascii="Century Gothic" w:eastAsia="Times New Roman" w:hAnsi="Century Gothic" w:cs="Times New Roman"/>
      <w:color w:val="000000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2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vari.linux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2278FF1-5AB4-4D97-AB55-2EF78AE880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Felics</dc:creator>
  <cp:lastModifiedBy>Felics Jeyaraj</cp:lastModifiedBy>
  <cp:revision>102</cp:revision>
  <dcterms:created xsi:type="dcterms:W3CDTF">2019-06-22T14:14:00Z</dcterms:created>
  <dcterms:modified xsi:type="dcterms:W3CDTF">2020-11-23T08:17:00Z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